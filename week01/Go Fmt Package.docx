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92FD" w14:textId="77777777" w:rsidR="00A33D7C" w:rsidRDefault="00A33D7C" w:rsidP="00A33D7C">
      <w:pPr>
        <w:jc w:val="both"/>
        <w:rPr>
          <w:rFonts w:ascii="Times New Roman" w:hAnsi="Times New Roman" w:cs="Times New Roman"/>
          <w:sz w:val="24"/>
          <w:szCs w:val="24"/>
        </w:rPr>
      </w:pPr>
      <w:r w:rsidRPr="00E7374B">
        <w:rPr>
          <w:rFonts w:ascii="Times New Roman" w:hAnsi="Times New Roman" w:cs="Times New Roman"/>
          <w:sz w:val="24"/>
          <w:szCs w:val="24"/>
        </w:rPr>
        <w:t>Anthony Quintero-Quiroga</w:t>
      </w:r>
    </w:p>
    <w:p w14:paraId="346AD192" w14:textId="77777777" w:rsidR="00A33D7C" w:rsidRDefault="00A33D7C" w:rsidP="00A33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Bates</w:t>
      </w:r>
    </w:p>
    <w:p w14:paraId="00F6A9D5" w14:textId="77777777" w:rsidR="00A33D7C" w:rsidRPr="00E7374B" w:rsidRDefault="00A33D7C" w:rsidP="00A33D7C">
      <w:pPr>
        <w:jc w:val="both"/>
        <w:rPr>
          <w:rFonts w:ascii="Times New Roman" w:hAnsi="Times New Roman" w:cs="Times New Roman"/>
          <w:sz w:val="24"/>
          <w:szCs w:val="24"/>
        </w:rPr>
      </w:pPr>
      <w:r w:rsidRPr="00E7374B">
        <w:rPr>
          <w:rFonts w:ascii="Times New Roman" w:hAnsi="Times New Roman" w:cs="Times New Roman"/>
          <w:sz w:val="24"/>
          <w:szCs w:val="24"/>
        </w:rPr>
        <w:t>Intro to Go</w:t>
      </w:r>
    </w:p>
    <w:p w14:paraId="11DDF10D" w14:textId="77777777" w:rsidR="00A33D7C" w:rsidRPr="00E7374B" w:rsidRDefault="00A33D7C" w:rsidP="00A33D7C">
      <w:pPr>
        <w:jc w:val="both"/>
        <w:rPr>
          <w:rFonts w:ascii="Times New Roman" w:hAnsi="Times New Roman" w:cs="Times New Roman"/>
          <w:sz w:val="24"/>
          <w:szCs w:val="24"/>
        </w:rPr>
      </w:pPr>
      <w:r w:rsidRPr="00E7374B">
        <w:rPr>
          <w:rFonts w:ascii="Times New Roman" w:hAnsi="Times New Roman" w:cs="Times New Roman"/>
          <w:sz w:val="24"/>
          <w:szCs w:val="24"/>
        </w:rPr>
        <w:t>October 3, 2021</w:t>
      </w:r>
    </w:p>
    <w:p w14:paraId="60E67AED" w14:textId="4911146E" w:rsidR="00A9204E" w:rsidRDefault="00A9204E">
      <w:pPr>
        <w:rPr>
          <w:rFonts w:ascii="Times New Roman" w:hAnsi="Times New Roman" w:cs="Times New Roman"/>
          <w:sz w:val="24"/>
          <w:szCs w:val="24"/>
        </w:rPr>
      </w:pPr>
    </w:p>
    <w:p w14:paraId="2F49A62A" w14:textId="4A307F10" w:rsidR="00A33D7C" w:rsidRDefault="00EB7616" w:rsidP="00A33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="00302CE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7A29227E" w14:textId="171D2C65" w:rsidR="00EB7616" w:rsidRDefault="00EB7616" w:rsidP="00A33D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21B48" w14:textId="77777777" w:rsidR="00226C90" w:rsidRDefault="00223169" w:rsidP="00A22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53A8">
        <w:rPr>
          <w:rFonts w:ascii="Times New Roman" w:hAnsi="Times New Roman" w:cs="Times New Roman"/>
          <w:sz w:val="24"/>
          <w:szCs w:val="24"/>
        </w:rPr>
        <w:t xml:space="preserve">I came across </w:t>
      </w:r>
      <w:r w:rsidR="00BD608D">
        <w:rPr>
          <w:rFonts w:ascii="Times New Roman" w:hAnsi="Times New Roman" w:cs="Times New Roman"/>
          <w:sz w:val="24"/>
          <w:szCs w:val="24"/>
        </w:rPr>
        <w:t>a couple surprises w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r w:rsidR="009E1C22">
        <w:rPr>
          <w:rFonts w:ascii="Times New Roman" w:hAnsi="Times New Roman" w:cs="Times New Roman"/>
          <w:sz w:val="24"/>
          <w:szCs w:val="24"/>
        </w:rPr>
        <w:t xml:space="preserve">researching the Go </w:t>
      </w:r>
      <w:proofErr w:type="spellStart"/>
      <w:r w:rsidR="009E1C22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="009E1C22">
        <w:rPr>
          <w:rFonts w:ascii="Times New Roman" w:hAnsi="Times New Roman" w:cs="Times New Roman"/>
          <w:sz w:val="24"/>
          <w:szCs w:val="24"/>
        </w:rPr>
        <w:t xml:space="preserve"> package</w:t>
      </w:r>
      <w:r w:rsidR="00BD608D">
        <w:rPr>
          <w:rFonts w:ascii="Times New Roman" w:hAnsi="Times New Roman" w:cs="Times New Roman"/>
          <w:sz w:val="24"/>
          <w:szCs w:val="24"/>
        </w:rPr>
        <w:t>. One surprise was the number of formatting verbs supported by Go.</w:t>
      </w:r>
      <w:r w:rsidR="00DD3DB6">
        <w:rPr>
          <w:rFonts w:ascii="Times New Roman" w:hAnsi="Times New Roman" w:cs="Times New Roman"/>
          <w:sz w:val="24"/>
          <w:szCs w:val="24"/>
        </w:rPr>
        <w:t xml:space="preserve"> Compared to other languages, Go has a large selection of formatting verbs.</w:t>
      </w:r>
      <w:r w:rsidR="00715B69">
        <w:rPr>
          <w:rFonts w:ascii="Times New Roman" w:hAnsi="Times New Roman" w:cs="Times New Roman"/>
          <w:sz w:val="24"/>
          <w:szCs w:val="24"/>
        </w:rPr>
        <w:t xml:space="preserve"> Surprisingly, Go also has formatting verbs for </w:t>
      </w:r>
      <w:proofErr w:type="spellStart"/>
      <w:r w:rsidR="00FB247A">
        <w:rPr>
          <w:rFonts w:ascii="Times New Roman" w:hAnsi="Times New Roman" w:cs="Times New Roman"/>
          <w:sz w:val="24"/>
          <w:szCs w:val="24"/>
        </w:rPr>
        <w:t>stucts</w:t>
      </w:r>
      <w:proofErr w:type="spellEnd"/>
      <w:r w:rsidR="00FB247A">
        <w:rPr>
          <w:rFonts w:ascii="Times New Roman" w:hAnsi="Times New Roman" w:cs="Times New Roman"/>
          <w:sz w:val="24"/>
          <w:szCs w:val="24"/>
        </w:rPr>
        <w:t xml:space="preserve">, arrays, slices, </w:t>
      </w:r>
      <w:proofErr w:type="gramStart"/>
      <w:r w:rsidR="00FB247A">
        <w:rPr>
          <w:rFonts w:ascii="Times New Roman" w:hAnsi="Times New Roman" w:cs="Times New Roman"/>
          <w:sz w:val="24"/>
          <w:szCs w:val="24"/>
        </w:rPr>
        <w:t>maps</w:t>
      </w:r>
      <w:proofErr w:type="gramEnd"/>
      <w:r w:rsidR="00FB247A">
        <w:rPr>
          <w:rFonts w:ascii="Times New Roman" w:hAnsi="Times New Roman" w:cs="Times New Roman"/>
          <w:sz w:val="24"/>
          <w:szCs w:val="24"/>
        </w:rPr>
        <w:t xml:space="preserve"> and pointers. </w:t>
      </w:r>
      <w:r w:rsidR="009D3BEF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="009D3BE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="009D3BEF">
        <w:rPr>
          <w:rFonts w:ascii="Times New Roman" w:hAnsi="Times New Roman" w:cs="Times New Roman"/>
          <w:sz w:val="24"/>
          <w:szCs w:val="24"/>
        </w:rPr>
        <w:t xml:space="preserve"> package also offers</w:t>
      </w:r>
      <w:r w:rsidR="00B05BEF">
        <w:rPr>
          <w:rFonts w:ascii="Times New Roman" w:hAnsi="Times New Roman" w:cs="Times New Roman"/>
          <w:sz w:val="24"/>
          <w:szCs w:val="24"/>
        </w:rPr>
        <w:t xml:space="preserve"> a larger variety of usable functions</w:t>
      </w:r>
      <w:r w:rsidR="000A4F11">
        <w:rPr>
          <w:rFonts w:ascii="Times New Roman" w:hAnsi="Times New Roman" w:cs="Times New Roman"/>
          <w:sz w:val="24"/>
          <w:szCs w:val="24"/>
        </w:rPr>
        <w:t xml:space="preserve"> when compared to other languages. </w:t>
      </w:r>
      <w:proofErr w:type="spellStart"/>
      <w:r w:rsidR="000A4F11">
        <w:rPr>
          <w:rFonts w:ascii="Times New Roman" w:hAnsi="Times New Roman" w:cs="Times New Roman"/>
          <w:sz w:val="24"/>
          <w:szCs w:val="24"/>
        </w:rPr>
        <w:t>Errorf</w:t>
      </w:r>
      <w:proofErr w:type="spellEnd"/>
      <w:r w:rsidR="000A4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260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="002112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11260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="00211260">
        <w:rPr>
          <w:rFonts w:ascii="Times New Roman" w:hAnsi="Times New Roman" w:cs="Times New Roman"/>
          <w:sz w:val="24"/>
          <w:szCs w:val="24"/>
        </w:rPr>
        <w:t xml:space="preserve"> are functions</w:t>
      </w:r>
      <w:r w:rsidR="007009B7">
        <w:rPr>
          <w:rFonts w:ascii="Times New Roman" w:hAnsi="Times New Roman" w:cs="Times New Roman"/>
          <w:sz w:val="24"/>
          <w:szCs w:val="24"/>
        </w:rPr>
        <w:t xml:space="preserve"> not seen </w:t>
      </w:r>
      <w:r w:rsidR="004F34C8">
        <w:rPr>
          <w:rFonts w:ascii="Times New Roman" w:hAnsi="Times New Roman" w:cs="Times New Roman"/>
          <w:sz w:val="24"/>
          <w:szCs w:val="24"/>
        </w:rPr>
        <w:t xml:space="preserve">in other languages outside of C and C#. Java and Python would have to utilize other classes and functions to achieve similar </w:t>
      </w:r>
      <w:r w:rsidR="00226C90">
        <w:rPr>
          <w:rFonts w:ascii="Times New Roman" w:hAnsi="Times New Roman" w:cs="Times New Roman"/>
          <w:sz w:val="24"/>
          <w:szCs w:val="24"/>
        </w:rPr>
        <w:t>functionality.</w:t>
      </w:r>
    </w:p>
    <w:p w14:paraId="0FD45C12" w14:textId="686AE077" w:rsidR="0063591C" w:rsidRDefault="001428D1" w:rsidP="00226C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formatting of printing objects in Go seems to be more useful to the user when compared to other languages</w:t>
      </w:r>
      <w:r w:rsidR="002647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like Java</w:t>
      </w:r>
      <w:r w:rsidR="002647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where the object</w:t>
      </w:r>
      <w:r w:rsidR="00264782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proofErr w:type="gramStart"/>
      <w:r w:rsidR="0026478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2647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4782">
        <w:rPr>
          <w:rFonts w:ascii="Times New Roman" w:hAnsi="Times New Roman" w:cs="Times New Roman"/>
          <w:sz w:val="24"/>
          <w:szCs w:val="24"/>
        </w:rPr>
        <w:t xml:space="preserve">) method is called. </w:t>
      </w:r>
      <w:r w:rsidR="00E86977">
        <w:rPr>
          <w:rFonts w:ascii="Times New Roman" w:hAnsi="Times New Roman" w:cs="Times New Roman"/>
          <w:sz w:val="24"/>
          <w:szCs w:val="24"/>
        </w:rPr>
        <w:t xml:space="preserve">From my experience an object’s </w:t>
      </w:r>
      <w:proofErr w:type="spellStart"/>
      <w:proofErr w:type="gramStart"/>
      <w:r w:rsidR="00E8697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E869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6977">
        <w:rPr>
          <w:rFonts w:ascii="Times New Roman" w:hAnsi="Times New Roman" w:cs="Times New Roman"/>
          <w:sz w:val="24"/>
          <w:szCs w:val="24"/>
        </w:rPr>
        <w:t>) method usually needs to be manually overridden to provide any meaningful information to the user.</w:t>
      </w:r>
      <w:r w:rsidR="007E1D98">
        <w:rPr>
          <w:rFonts w:ascii="Times New Roman" w:hAnsi="Times New Roman" w:cs="Times New Roman"/>
          <w:sz w:val="24"/>
          <w:szCs w:val="24"/>
        </w:rPr>
        <w:t xml:space="preserve"> Go’s </w:t>
      </w:r>
      <w:proofErr w:type="spellStart"/>
      <w:r w:rsidR="007E1D9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="007E1D98">
        <w:rPr>
          <w:rFonts w:ascii="Times New Roman" w:hAnsi="Times New Roman" w:cs="Times New Roman"/>
          <w:sz w:val="24"/>
          <w:szCs w:val="24"/>
        </w:rPr>
        <w:t xml:space="preserve"> error messages </w:t>
      </w:r>
      <w:r w:rsidR="000B1E4B">
        <w:rPr>
          <w:rFonts w:ascii="Times New Roman" w:hAnsi="Times New Roman" w:cs="Times New Roman"/>
          <w:sz w:val="24"/>
          <w:szCs w:val="24"/>
        </w:rPr>
        <w:t xml:space="preserve">are </w:t>
      </w:r>
      <w:r w:rsidR="009F3693">
        <w:rPr>
          <w:rFonts w:ascii="Times New Roman" w:hAnsi="Times New Roman" w:cs="Times New Roman"/>
          <w:sz w:val="24"/>
          <w:szCs w:val="24"/>
        </w:rPr>
        <w:t>surprisingly</w:t>
      </w:r>
      <w:r w:rsidR="000B1E4B">
        <w:rPr>
          <w:rFonts w:ascii="Times New Roman" w:hAnsi="Times New Roman" w:cs="Times New Roman"/>
          <w:sz w:val="24"/>
          <w:szCs w:val="24"/>
        </w:rPr>
        <w:t xml:space="preserve"> meaningful as well</w:t>
      </w:r>
      <w:r w:rsidR="001C1E3C">
        <w:rPr>
          <w:rFonts w:ascii="Times New Roman" w:hAnsi="Times New Roman" w:cs="Times New Roman"/>
          <w:sz w:val="24"/>
          <w:szCs w:val="24"/>
        </w:rPr>
        <w:t xml:space="preserve">. The </w:t>
      </w:r>
      <w:r w:rsidR="009F3693">
        <w:rPr>
          <w:rFonts w:ascii="Times New Roman" w:hAnsi="Times New Roman" w:cs="Times New Roman"/>
          <w:sz w:val="24"/>
          <w:szCs w:val="24"/>
        </w:rPr>
        <w:t>built-in</w:t>
      </w:r>
      <w:r w:rsidR="001C1E3C">
        <w:rPr>
          <w:rFonts w:ascii="Times New Roman" w:hAnsi="Times New Roman" w:cs="Times New Roman"/>
          <w:sz w:val="24"/>
          <w:szCs w:val="24"/>
        </w:rPr>
        <w:t xml:space="preserve"> formatting errors along with </w:t>
      </w:r>
      <w:r w:rsidR="00726BA3">
        <w:rPr>
          <w:rFonts w:ascii="Times New Roman" w:hAnsi="Times New Roman" w:cs="Times New Roman"/>
          <w:sz w:val="24"/>
          <w:szCs w:val="24"/>
        </w:rPr>
        <w:t>“</w:t>
      </w:r>
      <w:r w:rsidR="001C1E3C">
        <w:rPr>
          <w:rFonts w:ascii="Times New Roman" w:hAnsi="Times New Roman" w:cs="Times New Roman"/>
          <w:sz w:val="24"/>
          <w:szCs w:val="24"/>
        </w:rPr>
        <w:t>go vet</w:t>
      </w:r>
      <w:r w:rsidR="00726BA3">
        <w:rPr>
          <w:rFonts w:ascii="Times New Roman" w:hAnsi="Times New Roman" w:cs="Times New Roman"/>
          <w:sz w:val="24"/>
          <w:szCs w:val="24"/>
        </w:rPr>
        <w:t>”</w:t>
      </w:r>
      <w:r w:rsidR="001C1E3C">
        <w:rPr>
          <w:rFonts w:ascii="Times New Roman" w:hAnsi="Times New Roman" w:cs="Times New Roman"/>
          <w:sz w:val="24"/>
          <w:szCs w:val="24"/>
        </w:rPr>
        <w:t xml:space="preserve"> provide the </w:t>
      </w:r>
      <w:r w:rsidR="00036BED">
        <w:rPr>
          <w:rFonts w:ascii="Times New Roman" w:hAnsi="Times New Roman" w:cs="Times New Roman"/>
          <w:sz w:val="24"/>
          <w:szCs w:val="24"/>
        </w:rPr>
        <w:t xml:space="preserve">developer exact information on what </w:t>
      </w:r>
      <w:r w:rsidR="00125405">
        <w:rPr>
          <w:rFonts w:ascii="Times New Roman" w:hAnsi="Times New Roman" w:cs="Times New Roman"/>
          <w:sz w:val="24"/>
          <w:szCs w:val="24"/>
        </w:rPr>
        <w:t>the problem is</w:t>
      </w:r>
      <w:r w:rsidR="007919A5">
        <w:rPr>
          <w:rFonts w:ascii="Times New Roman" w:hAnsi="Times New Roman" w:cs="Times New Roman"/>
          <w:sz w:val="24"/>
          <w:szCs w:val="24"/>
        </w:rPr>
        <w:t xml:space="preserve"> and how to fix it. </w:t>
      </w:r>
      <w:r w:rsidR="00F6564D">
        <w:rPr>
          <w:rFonts w:ascii="Times New Roman" w:hAnsi="Times New Roman" w:cs="Times New Roman"/>
          <w:sz w:val="24"/>
          <w:szCs w:val="24"/>
        </w:rPr>
        <w:t>If you have the wrong type or unknown verb like in “</w:t>
      </w:r>
      <w:proofErr w:type="spellStart"/>
      <w:proofErr w:type="gramStart"/>
      <w:r w:rsidR="00F656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656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564D">
        <w:rPr>
          <w:rFonts w:ascii="Times New Roman" w:hAnsi="Times New Roman" w:cs="Times New Roman"/>
          <w:sz w:val="24"/>
          <w:szCs w:val="24"/>
        </w:rPr>
        <w:t>“%d”, “hi”)</w:t>
      </w:r>
      <w:r w:rsidR="009C17DC">
        <w:rPr>
          <w:rFonts w:ascii="Times New Roman" w:hAnsi="Times New Roman" w:cs="Times New Roman"/>
          <w:sz w:val="24"/>
          <w:szCs w:val="24"/>
        </w:rPr>
        <w:t>, Go will provide you with the following format error, “</w:t>
      </w:r>
      <w:r w:rsidR="000E582D">
        <w:rPr>
          <w:rFonts w:ascii="Times New Roman" w:hAnsi="Times New Roman" w:cs="Times New Roman"/>
          <w:sz w:val="24"/>
          <w:szCs w:val="24"/>
        </w:rPr>
        <w:t>%!d(string=hi)</w:t>
      </w:r>
      <w:r w:rsidR="007B54E0">
        <w:rPr>
          <w:rFonts w:ascii="Times New Roman" w:hAnsi="Times New Roman" w:cs="Times New Roman"/>
          <w:sz w:val="24"/>
          <w:szCs w:val="24"/>
        </w:rPr>
        <w:t xml:space="preserve">”. Similarly, if too many or too few arguments are provided, Go </w:t>
      </w:r>
      <w:r w:rsidR="0066485D">
        <w:rPr>
          <w:rFonts w:ascii="Times New Roman" w:hAnsi="Times New Roman" w:cs="Times New Roman"/>
          <w:sz w:val="24"/>
          <w:szCs w:val="24"/>
        </w:rPr>
        <w:t>will provide</w:t>
      </w:r>
      <w:r w:rsidR="0063591C">
        <w:rPr>
          <w:rFonts w:ascii="Times New Roman" w:hAnsi="Times New Roman" w:cs="Times New Roman"/>
          <w:sz w:val="24"/>
          <w:szCs w:val="24"/>
        </w:rPr>
        <w:t xml:space="preserve"> other meaningful formatting errors.</w:t>
      </w:r>
      <w:r w:rsidR="007B54E0">
        <w:rPr>
          <w:rFonts w:ascii="Times New Roman" w:hAnsi="Times New Roman" w:cs="Times New Roman"/>
          <w:sz w:val="24"/>
          <w:szCs w:val="24"/>
        </w:rPr>
        <w:t xml:space="preserve"> </w:t>
      </w:r>
      <w:r w:rsidR="00F017EA">
        <w:rPr>
          <w:rFonts w:ascii="Times New Roman" w:hAnsi="Times New Roman" w:cs="Times New Roman"/>
          <w:sz w:val="24"/>
          <w:szCs w:val="24"/>
        </w:rPr>
        <w:t xml:space="preserve">Other languages typically just provide a line number of where the formatting error </w:t>
      </w:r>
      <w:r w:rsidR="00B60634">
        <w:rPr>
          <w:rFonts w:ascii="Times New Roman" w:hAnsi="Times New Roman" w:cs="Times New Roman"/>
          <w:sz w:val="24"/>
          <w:szCs w:val="24"/>
        </w:rPr>
        <w:t>without any additional information.</w:t>
      </w:r>
    </w:p>
    <w:p w14:paraId="08B47531" w14:textId="2AC70742" w:rsidR="00A22834" w:rsidRDefault="00AE5AF9" w:rsidP="006359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D44386">
        <w:rPr>
          <w:rFonts w:ascii="Times New Roman" w:hAnsi="Times New Roman" w:cs="Times New Roman"/>
          <w:sz w:val="24"/>
          <w:szCs w:val="24"/>
        </w:rPr>
        <w:t>surprising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386">
        <w:rPr>
          <w:rFonts w:ascii="Times New Roman" w:hAnsi="Times New Roman" w:cs="Times New Roman"/>
          <w:sz w:val="24"/>
          <w:szCs w:val="24"/>
        </w:rPr>
        <w:t xml:space="preserve">aspect of Go’s </w:t>
      </w:r>
      <w:proofErr w:type="spellStart"/>
      <w:r w:rsidR="00D4438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="00D44386">
        <w:rPr>
          <w:rFonts w:ascii="Times New Roman" w:hAnsi="Times New Roman" w:cs="Times New Roman"/>
          <w:sz w:val="24"/>
          <w:szCs w:val="24"/>
        </w:rPr>
        <w:t xml:space="preserve"> package is that print and </w:t>
      </w:r>
      <w:proofErr w:type="spellStart"/>
      <w:r w:rsidR="00D44386">
        <w:rPr>
          <w:rFonts w:ascii="Times New Roman" w:hAnsi="Times New Roman" w:cs="Times New Roman"/>
          <w:sz w:val="24"/>
          <w:szCs w:val="24"/>
        </w:rPr>
        <w:t>fprint</w:t>
      </w:r>
      <w:proofErr w:type="spellEnd"/>
      <w:r w:rsidR="00D44386">
        <w:rPr>
          <w:rFonts w:ascii="Times New Roman" w:hAnsi="Times New Roman" w:cs="Times New Roman"/>
          <w:sz w:val="24"/>
          <w:szCs w:val="24"/>
        </w:rPr>
        <w:t xml:space="preserve"> return the number of bytes written and any write error encountered</w:t>
      </w:r>
      <w:r w:rsidR="003E5CFC">
        <w:rPr>
          <w:rFonts w:ascii="Times New Roman" w:hAnsi="Times New Roman" w:cs="Times New Roman"/>
          <w:sz w:val="24"/>
          <w:szCs w:val="24"/>
        </w:rPr>
        <w:t xml:space="preserve"> by default</w:t>
      </w:r>
      <w:r w:rsidR="00D44386">
        <w:rPr>
          <w:rFonts w:ascii="Times New Roman" w:hAnsi="Times New Roman" w:cs="Times New Roman"/>
          <w:sz w:val="24"/>
          <w:szCs w:val="24"/>
        </w:rPr>
        <w:t>.</w:t>
      </w:r>
      <w:r w:rsidR="003E5CFC">
        <w:rPr>
          <w:rFonts w:ascii="Times New Roman" w:hAnsi="Times New Roman" w:cs="Times New Roman"/>
          <w:sz w:val="24"/>
          <w:szCs w:val="24"/>
        </w:rPr>
        <w:t xml:space="preserve"> </w:t>
      </w:r>
      <w:r w:rsidR="00E82314">
        <w:rPr>
          <w:rFonts w:ascii="Times New Roman" w:hAnsi="Times New Roman" w:cs="Times New Roman"/>
          <w:sz w:val="24"/>
          <w:szCs w:val="24"/>
        </w:rPr>
        <w:t>In a single line of code, a developer can</w:t>
      </w:r>
      <w:r w:rsidR="00D2454F">
        <w:rPr>
          <w:rFonts w:ascii="Times New Roman" w:hAnsi="Times New Roman" w:cs="Times New Roman"/>
          <w:sz w:val="24"/>
          <w:szCs w:val="24"/>
        </w:rPr>
        <w:t xml:space="preserve"> print a statement while storing the bytes written and any error message to separate variables. </w:t>
      </w:r>
      <w:r w:rsidR="00B24DFC">
        <w:rPr>
          <w:rFonts w:ascii="Times New Roman" w:hAnsi="Times New Roman" w:cs="Times New Roman"/>
          <w:sz w:val="24"/>
          <w:szCs w:val="24"/>
        </w:rPr>
        <w:t>For example,</w:t>
      </w:r>
      <w:r w:rsidR="00D44386">
        <w:rPr>
          <w:rFonts w:ascii="Times New Roman" w:hAnsi="Times New Roman" w:cs="Times New Roman"/>
          <w:sz w:val="24"/>
          <w:szCs w:val="24"/>
        </w:rPr>
        <w:t xml:space="preserve"> </w:t>
      </w:r>
      <w:r w:rsidR="00B24DFC" w:rsidRPr="00B24DFC">
        <w:rPr>
          <w:rFonts w:ascii="Times New Roman" w:hAnsi="Times New Roman" w:cs="Times New Roman"/>
          <w:sz w:val="24"/>
          <w:szCs w:val="24"/>
        </w:rPr>
        <w:t xml:space="preserve">n, </w:t>
      </w:r>
      <w:proofErr w:type="gramStart"/>
      <w:r w:rsidR="00B24DFC" w:rsidRPr="00B24DFC">
        <w:rPr>
          <w:rFonts w:ascii="Times New Roman" w:hAnsi="Times New Roman" w:cs="Times New Roman"/>
          <w:sz w:val="24"/>
          <w:szCs w:val="24"/>
        </w:rPr>
        <w:t>err :</w:t>
      </w:r>
      <w:proofErr w:type="gramEnd"/>
      <w:r w:rsidR="00B24DFC" w:rsidRPr="00B24DF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DFC" w:rsidRPr="00B24DFC">
        <w:rPr>
          <w:rFonts w:ascii="Times New Roman" w:hAnsi="Times New Roman" w:cs="Times New Roman"/>
          <w:sz w:val="24"/>
          <w:szCs w:val="24"/>
        </w:rPr>
        <w:t>fmt.Fprintf</w:t>
      </w:r>
      <w:proofErr w:type="spellEnd"/>
      <w:r w:rsidR="00B24DFC" w:rsidRPr="00B24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24DFC" w:rsidRPr="00B24DFC">
        <w:rPr>
          <w:rFonts w:ascii="Times New Roman" w:hAnsi="Times New Roman" w:cs="Times New Roman"/>
          <w:sz w:val="24"/>
          <w:szCs w:val="24"/>
        </w:rPr>
        <w:t>os.Stdout</w:t>
      </w:r>
      <w:proofErr w:type="spellEnd"/>
      <w:r w:rsidR="00B24DFC" w:rsidRPr="00B24DFC">
        <w:rPr>
          <w:rFonts w:ascii="Times New Roman" w:hAnsi="Times New Roman" w:cs="Times New Roman"/>
          <w:sz w:val="24"/>
          <w:szCs w:val="24"/>
        </w:rPr>
        <w:t xml:space="preserve">, "%s is %d years old.\n", </w:t>
      </w:r>
      <w:r w:rsidR="001819AE">
        <w:rPr>
          <w:rFonts w:ascii="Times New Roman" w:hAnsi="Times New Roman" w:cs="Times New Roman"/>
          <w:sz w:val="24"/>
          <w:szCs w:val="24"/>
        </w:rPr>
        <w:t>“Kim”</w:t>
      </w:r>
      <w:r w:rsidR="00B24DFC" w:rsidRPr="00B24DFC">
        <w:rPr>
          <w:rFonts w:ascii="Times New Roman" w:hAnsi="Times New Roman" w:cs="Times New Roman"/>
          <w:sz w:val="24"/>
          <w:szCs w:val="24"/>
        </w:rPr>
        <w:t xml:space="preserve">, </w:t>
      </w:r>
      <w:r w:rsidR="001819AE">
        <w:rPr>
          <w:rFonts w:ascii="Times New Roman" w:hAnsi="Times New Roman" w:cs="Times New Roman"/>
          <w:sz w:val="24"/>
          <w:szCs w:val="24"/>
        </w:rPr>
        <w:t>21</w:t>
      </w:r>
      <w:r w:rsidR="00B24DFC" w:rsidRPr="00B24DFC">
        <w:rPr>
          <w:rFonts w:ascii="Times New Roman" w:hAnsi="Times New Roman" w:cs="Times New Roman"/>
          <w:sz w:val="24"/>
          <w:szCs w:val="24"/>
        </w:rPr>
        <w:t>)</w:t>
      </w:r>
      <w:r w:rsidR="004E6260">
        <w:rPr>
          <w:rFonts w:ascii="Times New Roman" w:hAnsi="Times New Roman" w:cs="Times New Roman"/>
          <w:sz w:val="24"/>
          <w:szCs w:val="24"/>
        </w:rPr>
        <w:t xml:space="preserve"> will store the number of bytes onto variable </w:t>
      </w:r>
      <w:r w:rsidR="003432FB">
        <w:rPr>
          <w:rFonts w:ascii="Times New Roman" w:hAnsi="Times New Roman" w:cs="Times New Roman"/>
          <w:sz w:val="24"/>
          <w:szCs w:val="24"/>
        </w:rPr>
        <w:t>“</w:t>
      </w:r>
      <w:r w:rsidR="004E6260">
        <w:rPr>
          <w:rFonts w:ascii="Times New Roman" w:hAnsi="Times New Roman" w:cs="Times New Roman"/>
          <w:sz w:val="24"/>
          <w:szCs w:val="24"/>
        </w:rPr>
        <w:t>n</w:t>
      </w:r>
      <w:r w:rsidR="003432FB">
        <w:rPr>
          <w:rFonts w:ascii="Times New Roman" w:hAnsi="Times New Roman" w:cs="Times New Roman"/>
          <w:sz w:val="24"/>
          <w:szCs w:val="24"/>
        </w:rPr>
        <w:t>”, the error message in “err”, while print</w:t>
      </w:r>
      <w:r w:rsidR="00EE6F95">
        <w:rPr>
          <w:rFonts w:ascii="Times New Roman" w:hAnsi="Times New Roman" w:cs="Times New Roman"/>
          <w:sz w:val="24"/>
          <w:szCs w:val="24"/>
        </w:rPr>
        <w:t xml:space="preserve"> “Kim is 21 years old.”</w:t>
      </w:r>
      <w:r w:rsidR="00D465A7">
        <w:rPr>
          <w:rFonts w:ascii="Times New Roman" w:hAnsi="Times New Roman" w:cs="Times New Roman"/>
          <w:sz w:val="24"/>
          <w:szCs w:val="24"/>
        </w:rPr>
        <w:t xml:space="preserve"> Other languages, such as Java, would require</w:t>
      </w:r>
      <w:r w:rsidR="00E47633">
        <w:rPr>
          <w:rFonts w:ascii="Times New Roman" w:hAnsi="Times New Roman" w:cs="Times New Roman"/>
          <w:sz w:val="24"/>
          <w:szCs w:val="24"/>
        </w:rPr>
        <w:t xml:space="preserve"> more lines of code to accomplish the same results. </w:t>
      </w:r>
      <w:r w:rsidR="00EB7620">
        <w:rPr>
          <w:rFonts w:ascii="Times New Roman" w:hAnsi="Times New Roman" w:cs="Times New Roman"/>
          <w:sz w:val="24"/>
          <w:szCs w:val="24"/>
        </w:rPr>
        <w:t xml:space="preserve">This goes to show that </w:t>
      </w:r>
      <w:proofErr w:type="gramStart"/>
      <w:r w:rsidR="00EB7620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="004B37A3">
        <w:rPr>
          <w:rFonts w:ascii="Times New Roman" w:hAnsi="Times New Roman" w:cs="Times New Roman"/>
          <w:sz w:val="24"/>
          <w:szCs w:val="24"/>
        </w:rPr>
        <w:t xml:space="preserve"> really tries to be as simple and efficient as possible.</w:t>
      </w:r>
      <w:r w:rsidR="007C60C7">
        <w:rPr>
          <w:rFonts w:ascii="Times New Roman" w:hAnsi="Times New Roman" w:cs="Times New Roman"/>
          <w:sz w:val="24"/>
          <w:szCs w:val="24"/>
        </w:rPr>
        <w:t xml:space="preserve"> </w:t>
      </w:r>
      <w:r w:rsidR="00F93FCE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4C0FAB">
        <w:rPr>
          <w:rFonts w:ascii="Times New Roman" w:hAnsi="Times New Roman" w:cs="Times New Roman"/>
          <w:sz w:val="24"/>
          <w:szCs w:val="24"/>
        </w:rPr>
        <w:t xml:space="preserve">format types in Go also add some simplicity and practicality </w:t>
      </w:r>
      <w:r w:rsidR="00D526C6">
        <w:rPr>
          <w:rFonts w:ascii="Times New Roman" w:hAnsi="Times New Roman" w:cs="Times New Roman"/>
          <w:sz w:val="24"/>
          <w:szCs w:val="24"/>
        </w:rPr>
        <w:t xml:space="preserve">when printing </w:t>
      </w:r>
      <w:r w:rsidR="004C7CAC">
        <w:rPr>
          <w:rFonts w:ascii="Times New Roman" w:hAnsi="Times New Roman" w:cs="Times New Roman"/>
          <w:sz w:val="24"/>
          <w:szCs w:val="24"/>
        </w:rPr>
        <w:t xml:space="preserve">structs and objects. </w:t>
      </w:r>
      <w:r w:rsidR="003A23D2">
        <w:rPr>
          <w:rFonts w:ascii="Times New Roman" w:hAnsi="Times New Roman" w:cs="Times New Roman"/>
          <w:sz w:val="24"/>
          <w:szCs w:val="24"/>
        </w:rPr>
        <w:t>Using types such as</w:t>
      </w:r>
      <w:r w:rsidR="007C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0C7">
        <w:rPr>
          <w:rFonts w:ascii="Times New Roman" w:hAnsi="Times New Roman" w:cs="Times New Roman"/>
          <w:sz w:val="24"/>
          <w:szCs w:val="24"/>
        </w:rPr>
        <w:t>GoStringer</w:t>
      </w:r>
      <w:proofErr w:type="spellEnd"/>
      <w:r w:rsidR="007C60C7">
        <w:rPr>
          <w:rFonts w:ascii="Times New Roman" w:hAnsi="Times New Roman" w:cs="Times New Roman"/>
          <w:sz w:val="24"/>
          <w:szCs w:val="24"/>
        </w:rPr>
        <w:t xml:space="preserve"> </w:t>
      </w:r>
      <w:r w:rsidR="003A23D2">
        <w:rPr>
          <w:rFonts w:ascii="Times New Roman" w:hAnsi="Times New Roman" w:cs="Times New Roman"/>
          <w:sz w:val="24"/>
          <w:szCs w:val="24"/>
        </w:rPr>
        <w:t xml:space="preserve">or Stringer </w:t>
      </w:r>
      <w:r w:rsidR="00AF7BFD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9A5C53">
        <w:rPr>
          <w:rFonts w:ascii="Times New Roman" w:hAnsi="Times New Roman" w:cs="Times New Roman"/>
          <w:sz w:val="24"/>
          <w:szCs w:val="24"/>
        </w:rPr>
        <w:t xml:space="preserve">get more meaningful results when </w:t>
      </w:r>
      <w:proofErr w:type="gramStart"/>
      <w:r w:rsidR="009A5C53">
        <w:rPr>
          <w:rFonts w:ascii="Times New Roman" w:hAnsi="Times New Roman" w:cs="Times New Roman"/>
          <w:sz w:val="24"/>
          <w:szCs w:val="24"/>
        </w:rPr>
        <w:t xml:space="preserve">printing </w:t>
      </w:r>
      <w:r w:rsidR="009520EC">
        <w:rPr>
          <w:rFonts w:ascii="Times New Roman" w:hAnsi="Times New Roman" w:cs="Times New Roman"/>
          <w:sz w:val="24"/>
          <w:szCs w:val="24"/>
        </w:rPr>
        <w:t xml:space="preserve"> structs</w:t>
      </w:r>
      <w:proofErr w:type="gramEnd"/>
      <w:r w:rsidR="009520EC">
        <w:rPr>
          <w:rFonts w:ascii="Times New Roman" w:hAnsi="Times New Roman" w:cs="Times New Roman"/>
          <w:sz w:val="24"/>
          <w:szCs w:val="24"/>
        </w:rPr>
        <w:t xml:space="preserve"> and objects.</w:t>
      </w:r>
      <w:r w:rsidR="00C65303">
        <w:rPr>
          <w:rFonts w:ascii="Times New Roman" w:hAnsi="Times New Roman" w:cs="Times New Roman"/>
          <w:sz w:val="24"/>
          <w:szCs w:val="24"/>
        </w:rPr>
        <w:t xml:space="preserve"> When printing structs in other languages</w:t>
      </w:r>
      <w:r w:rsidR="007F0AA0">
        <w:rPr>
          <w:rFonts w:ascii="Times New Roman" w:hAnsi="Times New Roman" w:cs="Times New Roman"/>
          <w:sz w:val="24"/>
          <w:szCs w:val="24"/>
        </w:rPr>
        <w:t xml:space="preserve">, we would get </w:t>
      </w:r>
      <w:r w:rsidR="00822CE8">
        <w:rPr>
          <w:rFonts w:ascii="Times New Roman" w:hAnsi="Times New Roman" w:cs="Times New Roman"/>
          <w:sz w:val="24"/>
          <w:szCs w:val="24"/>
        </w:rPr>
        <w:t>hexadecimals</w:t>
      </w:r>
      <w:r w:rsidR="007F0AA0">
        <w:rPr>
          <w:rFonts w:ascii="Times New Roman" w:hAnsi="Times New Roman" w:cs="Times New Roman"/>
          <w:sz w:val="24"/>
          <w:szCs w:val="24"/>
        </w:rPr>
        <w:t xml:space="preserve"> and</w:t>
      </w:r>
      <w:r w:rsidR="00822CE8">
        <w:rPr>
          <w:rFonts w:ascii="Times New Roman" w:hAnsi="Times New Roman" w:cs="Times New Roman"/>
          <w:sz w:val="24"/>
          <w:szCs w:val="24"/>
        </w:rPr>
        <w:t xml:space="preserve"> addresses to pointers</w:t>
      </w:r>
      <w:r w:rsidR="00F22D34">
        <w:rPr>
          <w:rFonts w:ascii="Times New Roman" w:hAnsi="Times New Roman" w:cs="Times New Roman"/>
          <w:sz w:val="24"/>
          <w:szCs w:val="24"/>
        </w:rPr>
        <w:t xml:space="preserve"> instead of the actual values of what is stored. For example, </w:t>
      </w:r>
      <w:proofErr w:type="spellStart"/>
      <w:proofErr w:type="gramStart"/>
      <w:r w:rsidR="007828E7" w:rsidRPr="007828E7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="007828E7" w:rsidRPr="007828E7">
        <w:rPr>
          <w:rFonts w:ascii="Times New Roman" w:hAnsi="Times New Roman" w:cs="Times New Roman"/>
          <w:sz w:val="24"/>
          <w:szCs w:val="24"/>
        </w:rPr>
        <w:t>("%#v\n", p2)</w:t>
      </w:r>
      <w:r w:rsidR="001E5D0A">
        <w:rPr>
          <w:rFonts w:ascii="Times New Roman" w:hAnsi="Times New Roman" w:cs="Times New Roman"/>
          <w:sz w:val="24"/>
          <w:szCs w:val="24"/>
        </w:rPr>
        <w:t xml:space="preserve"> would have an output of </w:t>
      </w:r>
      <w:r w:rsidR="001D47E6">
        <w:rPr>
          <w:rFonts w:ascii="Times New Roman" w:hAnsi="Times New Roman" w:cs="Times New Roman"/>
          <w:sz w:val="24"/>
          <w:szCs w:val="24"/>
        </w:rPr>
        <w:t>“</w:t>
      </w:r>
      <w:r w:rsidR="001D47E6" w:rsidRPr="001D47E6">
        <w:rPr>
          <w:rFonts w:ascii="Times New Roman" w:hAnsi="Times New Roman" w:cs="Times New Roman"/>
          <w:sz w:val="24"/>
          <w:szCs w:val="24"/>
        </w:rPr>
        <w:t>Person{</w:t>
      </w:r>
      <w:proofErr w:type="spellStart"/>
      <w:r w:rsidR="001D47E6" w:rsidRPr="001D47E6">
        <w:rPr>
          <w:rFonts w:ascii="Times New Roman" w:hAnsi="Times New Roman" w:cs="Times New Roman"/>
          <w:sz w:val="24"/>
          <w:szCs w:val="24"/>
        </w:rPr>
        <w:t>Name:"Theia</w:t>
      </w:r>
      <w:proofErr w:type="spellEnd"/>
      <w:r w:rsidR="001D47E6" w:rsidRPr="001D47E6">
        <w:rPr>
          <w:rFonts w:ascii="Times New Roman" w:hAnsi="Times New Roman" w:cs="Times New Roman"/>
          <w:sz w:val="24"/>
          <w:szCs w:val="24"/>
        </w:rPr>
        <w:t xml:space="preserve">", Age:0x4, </w:t>
      </w:r>
      <w:proofErr w:type="spellStart"/>
      <w:r w:rsidR="001D47E6" w:rsidRPr="001D47E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1D47E6" w:rsidRPr="001D47E6">
        <w:rPr>
          <w:rFonts w:ascii="Times New Roman" w:hAnsi="Times New Roman" w:cs="Times New Roman"/>
          <w:sz w:val="24"/>
          <w:szCs w:val="24"/>
        </w:rPr>
        <w:t>:(*</w:t>
      </w:r>
      <w:proofErr w:type="spellStart"/>
      <w:r w:rsidR="001D47E6" w:rsidRPr="001D47E6">
        <w:rPr>
          <w:rFonts w:ascii="Times New Roman" w:hAnsi="Times New Roman" w:cs="Times New Roman"/>
          <w:sz w:val="24"/>
          <w:szCs w:val="24"/>
        </w:rPr>
        <w:t>main.Address</w:t>
      </w:r>
      <w:proofErr w:type="spellEnd"/>
      <w:r w:rsidR="001D47E6" w:rsidRPr="001D47E6">
        <w:rPr>
          <w:rFonts w:ascii="Times New Roman" w:hAnsi="Times New Roman" w:cs="Times New Roman"/>
          <w:sz w:val="24"/>
          <w:szCs w:val="24"/>
        </w:rPr>
        <w:t>)(nil)}</w:t>
      </w:r>
      <w:r w:rsidR="001D47E6">
        <w:rPr>
          <w:rFonts w:ascii="Times New Roman" w:hAnsi="Times New Roman" w:cs="Times New Roman"/>
          <w:sz w:val="24"/>
          <w:szCs w:val="24"/>
        </w:rPr>
        <w:t xml:space="preserve">” if </w:t>
      </w:r>
      <w:proofErr w:type="spellStart"/>
      <w:r w:rsidR="001D47E6">
        <w:rPr>
          <w:rFonts w:ascii="Times New Roman" w:hAnsi="Times New Roman" w:cs="Times New Roman"/>
          <w:sz w:val="24"/>
          <w:szCs w:val="24"/>
        </w:rPr>
        <w:t>GoString</w:t>
      </w:r>
      <w:proofErr w:type="spellEnd"/>
      <w:r w:rsidR="001D47E6">
        <w:rPr>
          <w:rFonts w:ascii="Times New Roman" w:hAnsi="Times New Roman" w:cs="Times New Roman"/>
          <w:sz w:val="24"/>
          <w:szCs w:val="24"/>
        </w:rPr>
        <w:t xml:space="preserve">() was not implemented. </w:t>
      </w:r>
      <w:r w:rsidR="0098193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="0098193C">
        <w:rPr>
          <w:rFonts w:ascii="Times New Roman" w:hAnsi="Times New Roman" w:cs="Times New Roman"/>
          <w:sz w:val="24"/>
          <w:szCs w:val="24"/>
        </w:rPr>
        <w:t>GoString</w:t>
      </w:r>
      <w:proofErr w:type="spellEnd"/>
      <w:r w:rsidR="00981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193C">
        <w:rPr>
          <w:rFonts w:ascii="Times New Roman" w:hAnsi="Times New Roman" w:cs="Times New Roman"/>
          <w:sz w:val="24"/>
          <w:szCs w:val="24"/>
        </w:rPr>
        <w:t xml:space="preserve">), however, we get an output of </w:t>
      </w:r>
      <w:r w:rsidR="00A22834">
        <w:rPr>
          <w:rFonts w:ascii="Times New Roman" w:hAnsi="Times New Roman" w:cs="Times New Roman"/>
          <w:sz w:val="24"/>
          <w:szCs w:val="24"/>
        </w:rPr>
        <w:t>“</w:t>
      </w:r>
      <w:r w:rsidR="00A22834" w:rsidRPr="00A22834">
        <w:rPr>
          <w:rFonts w:ascii="Times New Roman" w:hAnsi="Times New Roman" w:cs="Times New Roman"/>
          <w:sz w:val="24"/>
          <w:szCs w:val="24"/>
        </w:rPr>
        <w:t>Person{Name: "Theia", Age: 4}</w:t>
      </w:r>
      <w:r w:rsidR="00A22834">
        <w:rPr>
          <w:rFonts w:ascii="Times New Roman" w:hAnsi="Times New Roman" w:cs="Times New Roman"/>
          <w:sz w:val="24"/>
          <w:szCs w:val="24"/>
        </w:rPr>
        <w:t>.”</w:t>
      </w:r>
    </w:p>
    <w:p w14:paraId="553CD277" w14:textId="095C3D5B" w:rsidR="00EB7616" w:rsidRPr="00A33D7C" w:rsidRDefault="00B408E4" w:rsidP="00226C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Go’s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C160B7">
        <w:rPr>
          <w:rFonts w:ascii="Times New Roman" w:hAnsi="Times New Roman" w:cs="Times New Roman"/>
          <w:sz w:val="24"/>
          <w:szCs w:val="24"/>
        </w:rPr>
        <w:t xml:space="preserve"> is surprisingly comprehensive and provides a wide range of utility and features.</w:t>
      </w:r>
      <w:r w:rsidR="00E22F7A">
        <w:rPr>
          <w:rFonts w:ascii="Times New Roman" w:hAnsi="Times New Roman" w:cs="Times New Roman"/>
          <w:sz w:val="24"/>
          <w:szCs w:val="24"/>
        </w:rPr>
        <w:t xml:space="preserve"> It almost seems like everything one would need from a </w:t>
      </w:r>
      <w:proofErr w:type="spellStart"/>
      <w:r w:rsidR="00E22F7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="00E22F7A">
        <w:rPr>
          <w:rFonts w:ascii="Times New Roman" w:hAnsi="Times New Roman" w:cs="Times New Roman"/>
          <w:sz w:val="24"/>
          <w:szCs w:val="24"/>
        </w:rPr>
        <w:t xml:space="preserve"> package is offered </w:t>
      </w:r>
      <w:r w:rsidR="006075CC">
        <w:rPr>
          <w:rFonts w:ascii="Times New Roman" w:hAnsi="Times New Roman" w:cs="Times New Roman"/>
          <w:sz w:val="24"/>
          <w:szCs w:val="24"/>
        </w:rPr>
        <w:t xml:space="preserve">straight </w:t>
      </w:r>
      <w:r w:rsidR="00E22F7A">
        <w:rPr>
          <w:rFonts w:ascii="Times New Roman" w:hAnsi="Times New Roman" w:cs="Times New Roman"/>
          <w:sz w:val="24"/>
          <w:szCs w:val="24"/>
        </w:rPr>
        <w:t>out-of-the box</w:t>
      </w:r>
      <w:r w:rsidR="007A7FEC">
        <w:rPr>
          <w:rFonts w:ascii="Times New Roman" w:hAnsi="Times New Roman" w:cs="Times New Roman"/>
          <w:sz w:val="24"/>
          <w:szCs w:val="24"/>
        </w:rPr>
        <w:t xml:space="preserve">. </w:t>
      </w:r>
      <w:r w:rsidR="00885606">
        <w:rPr>
          <w:rFonts w:ascii="Times New Roman" w:hAnsi="Times New Roman" w:cs="Times New Roman"/>
          <w:sz w:val="24"/>
          <w:szCs w:val="24"/>
        </w:rPr>
        <w:t xml:space="preserve">Other languages, like Java, can accomplish the same </w:t>
      </w:r>
      <w:r w:rsidR="00AA57E3">
        <w:rPr>
          <w:rFonts w:ascii="Times New Roman" w:hAnsi="Times New Roman" w:cs="Times New Roman"/>
          <w:sz w:val="24"/>
          <w:szCs w:val="24"/>
        </w:rPr>
        <w:t>features but requires the use of additional packages or the creation of custom classes</w:t>
      </w:r>
      <w:r w:rsidR="004A2E59">
        <w:rPr>
          <w:rFonts w:ascii="Times New Roman" w:hAnsi="Times New Roman" w:cs="Times New Roman"/>
          <w:sz w:val="24"/>
          <w:szCs w:val="24"/>
        </w:rPr>
        <w:t xml:space="preserve"> to achieve some of the same functionality. </w:t>
      </w:r>
      <w:r w:rsidR="0059674F">
        <w:rPr>
          <w:rFonts w:ascii="Times New Roman" w:hAnsi="Times New Roman" w:cs="Times New Roman"/>
          <w:sz w:val="24"/>
          <w:szCs w:val="24"/>
        </w:rPr>
        <w:t>The</w:t>
      </w:r>
      <w:r w:rsidR="004A2E59">
        <w:rPr>
          <w:rFonts w:ascii="Times New Roman" w:hAnsi="Times New Roman" w:cs="Times New Roman"/>
          <w:sz w:val="24"/>
          <w:szCs w:val="24"/>
        </w:rPr>
        <w:t xml:space="preserve"> Go develops </w:t>
      </w:r>
      <w:r w:rsidR="004903BD">
        <w:rPr>
          <w:rFonts w:ascii="Times New Roman" w:hAnsi="Times New Roman" w:cs="Times New Roman"/>
          <w:sz w:val="24"/>
          <w:szCs w:val="24"/>
        </w:rPr>
        <w:t>really did their research and took</w:t>
      </w:r>
      <w:r w:rsidR="0017738F">
        <w:rPr>
          <w:rFonts w:ascii="Times New Roman" w:hAnsi="Times New Roman" w:cs="Times New Roman"/>
          <w:sz w:val="24"/>
          <w:szCs w:val="24"/>
        </w:rPr>
        <w:t xml:space="preserve"> the best from competing languages and/or improved upon </w:t>
      </w:r>
      <w:r w:rsidR="00CD41FD">
        <w:rPr>
          <w:rFonts w:ascii="Times New Roman" w:hAnsi="Times New Roman" w:cs="Times New Roman"/>
          <w:sz w:val="24"/>
          <w:szCs w:val="24"/>
        </w:rPr>
        <w:t xml:space="preserve">features </w:t>
      </w:r>
      <w:r w:rsidR="0059674F">
        <w:rPr>
          <w:rFonts w:ascii="Times New Roman" w:hAnsi="Times New Roman" w:cs="Times New Roman"/>
          <w:sz w:val="24"/>
          <w:szCs w:val="24"/>
        </w:rPr>
        <w:t>those other languages</w:t>
      </w:r>
      <w:r w:rsidR="00CD41FD">
        <w:rPr>
          <w:rFonts w:ascii="Times New Roman" w:hAnsi="Times New Roman" w:cs="Times New Roman"/>
          <w:sz w:val="24"/>
          <w:szCs w:val="24"/>
        </w:rPr>
        <w:t xml:space="preserve"> offered.</w:t>
      </w:r>
      <w:r w:rsidR="0059674F">
        <w:rPr>
          <w:rFonts w:ascii="Times New Roman" w:hAnsi="Times New Roman" w:cs="Times New Roman"/>
          <w:sz w:val="24"/>
          <w:szCs w:val="24"/>
        </w:rPr>
        <w:t xml:space="preserve"> I look forward to see</w:t>
      </w:r>
      <w:r w:rsidR="00CF2200">
        <w:rPr>
          <w:rFonts w:ascii="Times New Roman" w:hAnsi="Times New Roman" w:cs="Times New Roman"/>
          <w:sz w:val="24"/>
          <w:szCs w:val="24"/>
        </w:rPr>
        <w:t>ing</w:t>
      </w:r>
      <w:r w:rsidR="0059674F">
        <w:rPr>
          <w:rFonts w:ascii="Times New Roman" w:hAnsi="Times New Roman" w:cs="Times New Roman"/>
          <w:sz w:val="24"/>
          <w:szCs w:val="24"/>
        </w:rPr>
        <w:t xml:space="preserve"> what </w:t>
      </w:r>
      <w:r w:rsidR="00CF2200">
        <w:rPr>
          <w:rFonts w:ascii="Times New Roman" w:hAnsi="Times New Roman" w:cs="Times New Roman"/>
          <w:sz w:val="24"/>
          <w:szCs w:val="24"/>
        </w:rPr>
        <w:t xml:space="preserve">other exciting features Go </w:t>
      </w:r>
      <w:r w:rsidR="006C0C48">
        <w:rPr>
          <w:rFonts w:ascii="Times New Roman" w:hAnsi="Times New Roman" w:cs="Times New Roman"/>
          <w:sz w:val="24"/>
          <w:szCs w:val="24"/>
        </w:rPr>
        <w:t>has to offer and other differences it has compared to other languages.</w:t>
      </w:r>
      <w:r w:rsidR="00CD41FD">
        <w:rPr>
          <w:rFonts w:ascii="Times New Roman" w:hAnsi="Times New Roman" w:cs="Times New Roman"/>
          <w:sz w:val="24"/>
          <w:szCs w:val="24"/>
        </w:rPr>
        <w:t xml:space="preserve"> </w:t>
      </w:r>
      <w:r w:rsidR="00E22F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B7616" w:rsidRPr="00A3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7C"/>
    <w:rsid w:val="00036BED"/>
    <w:rsid w:val="000A4F11"/>
    <w:rsid w:val="000B1E4B"/>
    <w:rsid w:val="000E582D"/>
    <w:rsid w:val="00125405"/>
    <w:rsid w:val="001428D1"/>
    <w:rsid w:val="0017738F"/>
    <w:rsid w:val="001819AE"/>
    <w:rsid w:val="001C1E3C"/>
    <w:rsid w:val="001D47E6"/>
    <w:rsid w:val="001E5D0A"/>
    <w:rsid w:val="00211260"/>
    <w:rsid w:val="00223169"/>
    <w:rsid w:val="00226C90"/>
    <w:rsid w:val="00264782"/>
    <w:rsid w:val="00302CEE"/>
    <w:rsid w:val="003432FB"/>
    <w:rsid w:val="003A23D2"/>
    <w:rsid w:val="003E5CFC"/>
    <w:rsid w:val="004253A8"/>
    <w:rsid w:val="004903BD"/>
    <w:rsid w:val="004A2E59"/>
    <w:rsid w:val="004B37A3"/>
    <w:rsid w:val="004C0FAB"/>
    <w:rsid w:val="004C7CAC"/>
    <w:rsid w:val="004E6260"/>
    <w:rsid w:val="004F34C8"/>
    <w:rsid w:val="0059674F"/>
    <w:rsid w:val="006075CC"/>
    <w:rsid w:val="0063591C"/>
    <w:rsid w:val="00642806"/>
    <w:rsid w:val="00645252"/>
    <w:rsid w:val="0066485D"/>
    <w:rsid w:val="006C0C48"/>
    <w:rsid w:val="006D3D74"/>
    <w:rsid w:val="007009B7"/>
    <w:rsid w:val="00715B69"/>
    <w:rsid w:val="00726BA3"/>
    <w:rsid w:val="007828E7"/>
    <w:rsid w:val="007919A5"/>
    <w:rsid w:val="007A7FEC"/>
    <w:rsid w:val="007B54E0"/>
    <w:rsid w:val="007C60C7"/>
    <w:rsid w:val="007E1D98"/>
    <w:rsid w:val="007F0AA0"/>
    <w:rsid w:val="00822CE8"/>
    <w:rsid w:val="0083569A"/>
    <w:rsid w:val="00885606"/>
    <w:rsid w:val="009520EC"/>
    <w:rsid w:val="0098193C"/>
    <w:rsid w:val="009A5C53"/>
    <w:rsid w:val="009C17DC"/>
    <w:rsid w:val="009D3BEF"/>
    <w:rsid w:val="009E1C22"/>
    <w:rsid w:val="009F3693"/>
    <w:rsid w:val="00A22834"/>
    <w:rsid w:val="00A33D7C"/>
    <w:rsid w:val="00A9204E"/>
    <w:rsid w:val="00AA57E3"/>
    <w:rsid w:val="00AE5AF9"/>
    <w:rsid w:val="00AF7BFD"/>
    <w:rsid w:val="00B05BEF"/>
    <w:rsid w:val="00B24DFC"/>
    <w:rsid w:val="00B408E4"/>
    <w:rsid w:val="00B60634"/>
    <w:rsid w:val="00BD608D"/>
    <w:rsid w:val="00C160B7"/>
    <w:rsid w:val="00C65303"/>
    <w:rsid w:val="00CD41FD"/>
    <w:rsid w:val="00CF2200"/>
    <w:rsid w:val="00D2454F"/>
    <w:rsid w:val="00D44386"/>
    <w:rsid w:val="00D465A7"/>
    <w:rsid w:val="00D526C6"/>
    <w:rsid w:val="00DD3DB6"/>
    <w:rsid w:val="00E22F7A"/>
    <w:rsid w:val="00E47633"/>
    <w:rsid w:val="00E82314"/>
    <w:rsid w:val="00E86977"/>
    <w:rsid w:val="00EB7616"/>
    <w:rsid w:val="00EB7620"/>
    <w:rsid w:val="00EE6F95"/>
    <w:rsid w:val="00F017EA"/>
    <w:rsid w:val="00F22D34"/>
    <w:rsid w:val="00F6564D"/>
    <w:rsid w:val="00F93FCE"/>
    <w:rsid w:val="00FB247A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898D"/>
  <w15:chartTrackingRefBased/>
  <w15:docId w15:val="{DC63EE10-B7A0-40AB-A579-3D708E1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D7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Local\Microsoft\Office\16.0\DTS\en-US%7b14DC4AF6-F5BC-4ED5-965C-983461A0290D%7d\%7bB8B171FA-6E63-4028-863C-C0C46B0F8D7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{B8B171FA-6E63-4028-863C-C0C46B0F8D72}tf02786999_win32.dotx</Template>
  <TotalTime>106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Quintero-Quiroga</cp:lastModifiedBy>
  <cp:revision>84</cp:revision>
  <dcterms:created xsi:type="dcterms:W3CDTF">2021-10-04T02:03:00Z</dcterms:created>
  <dcterms:modified xsi:type="dcterms:W3CDTF">2021-10-04T03:49:00Z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